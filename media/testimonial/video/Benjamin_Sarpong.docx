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C19228" w14:textId="77777777" w:rsidR="00947C69" w:rsidRDefault="00000000">
      <w:pPr>
        <w:pStyle w:val="documentname"/>
        <w:pBdr>
          <w:top w:val="single" w:sz="12" w:space="0" w:color="000000"/>
          <w:bottom w:val="single" w:sz="16" w:space="6" w:color="000000"/>
        </w:pBdr>
        <w:spacing w:before="200" w:line="560" w:lineRule="atLeast"/>
        <w:jc w:val="center"/>
        <w:rPr>
          <w:rFonts w:ascii="Arial" w:eastAsia="Arial" w:hAnsi="Arial" w:cs="Arial"/>
          <w:caps/>
          <w:color w:val="000000"/>
          <w:sz w:val="44"/>
          <w:szCs w:val="44"/>
        </w:rPr>
      </w:pPr>
      <w:r>
        <w:rPr>
          <w:rStyle w:val="span"/>
          <w:rFonts w:ascii="Arial" w:eastAsia="Arial" w:hAnsi="Arial" w:cs="Arial"/>
          <w:caps/>
          <w:color w:val="000000"/>
          <w:sz w:val="44"/>
          <w:szCs w:val="44"/>
        </w:rPr>
        <w:t>BENJAMIN</w:t>
      </w:r>
      <w:r>
        <w:rPr>
          <w:rFonts w:ascii="Arial" w:eastAsia="Arial" w:hAnsi="Arial" w:cs="Arial"/>
          <w:caps/>
          <w:color w:val="000000"/>
          <w:sz w:val="44"/>
          <w:szCs w:val="44"/>
        </w:rPr>
        <w:t xml:space="preserve"> </w:t>
      </w:r>
      <w:r>
        <w:rPr>
          <w:rStyle w:val="span"/>
          <w:rFonts w:ascii="Arial" w:eastAsia="Arial" w:hAnsi="Arial" w:cs="Arial"/>
          <w:caps/>
          <w:color w:val="000000"/>
          <w:sz w:val="44"/>
          <w:szCs w:val="44"/>
        </w:rPr>
        <w:t>SARPONG</w:t>
      </w:r>
    </w:p>
    <w:p w14:paraId="0210D543" w14:textId="77777777" w:rsidR="00947C69" w:rsidRDefault="00000000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5AD21ED0" w14:textId="77777777" w:rsidR="00947C69" w:rsidRDefault="00000000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20"/>
          <w:szCs w:val="20"/>
        </w:rPr>
        <w:t>Accra, VV40 | +233509531479 |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benjaminsarpong120@gmail.com</w:t>
      </w:r>
    </w:p>
    <w:p w14:paraId="49F5099A" w14:textId="77777777" w:rsidR="00947C69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Summary</w:t>
      </w:r>
    </w:p>
    <w:p w14:paraId="587E22F9" w14:textId="77777777" w:rsidR="00947C69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Accomplished Business Owner experienced in developing high-performing, profitable companies. Achieves growth through focused planning, forecasting and strategy. Exceeds client needs through focused, attentive care.</w:t>
      </w:r>
    </w:p>
    <w:p w14:paraId="7A1095FA" w14:textId="77777777" w:rsidR="00947C69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69568AC2" w14:textId="77777777" w:rsidR="00947C69" w:rsidRDefault="00000000">
      <w:pPr>
        <w:pStyle w:val="divdocumentsinglecolumn"/>
        <w:tabs>
          <w:tab w:val="right" w:pos="10286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Business Owner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dates"/>
          <w:rFonts w:ascii="Arial" w:eastAsia="Arial" w:hAnsi="Arial" w:cs="Arial"/>
          <w:sz w:val="22"/>
          <w:szCs w:val="22"/>
        </w:rPr>
        <w:t>02/2021 to Current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381626E5" w14:textId="77777777" w:rsidR="00947C69" w:rsidRDefault="00000000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LOFTY FOREX INSTITUTE</w:t>
      </w:r>
    </w:p>
    <w:p w14:paraId="44DEE0AE" w14:textId="77777777" w:rsidR="00947C69" w:rsidRDefault="00000000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As the owner of Lofty Forex Institute, I was responsible for the growth and daily operation of the business</w:t>
      </w:r>
    </w:p>
    <w:p w14:paraId="355E439C" w14:textId="77777777" w:rsidR="00947C69" w:rsidRDefault="00000000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I tackled Customer service, ensured monthly sales target is reached Partnered with a registered financial broker (</w:t>
      </w:r>
      <w:proofErr w:type="spellStart"/>
      <w:r>
        <w:rPr>
          <w:rStyle w:val="span"/>
          <w:rFonts w:ascii="Arial" w:eastAsia="Arial" w:hAnsi="Arial" w:cs="Arial"/>
          <w:sz w:val="22"/>
          <w:szCs w:val="22"/>
        </w:rPr>
        <w:t>LiteFinance</w:t>
      </w:r>
      <w:proofErr w:type="spellEnd"/>
      <w:r>
        <w:rPr>
          <w:rStyle w:val="span"/>
          <w:rFonts w:ascii="Arial" w:eastAsia="Arial" w:hAnsi="Arial" w:cs="Arial"/>
          <w:sz w:val="22"/>
          <w:szCs w:val="22"/>
        </w:rPr>
        <w:t>) as an Introducing broker to tackle on marketing.</w:t>
      </w:r>
    </w:p>
    <w:p w14:paraId="7C548DB0" w14:textId="77777777" w:rsidR="00947C69" w:rsidRDefault="00000000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proofErr w:type="spellStart"/>
      <w:r>
        <w:rPr>
          <w:rStyle w:val="span"/>
          <w:rFonts w:ascii="Arial" w:eastAsia="Arial" w:hAnsi="Arial" w:cs="Arial"/>
          <w:sz w:val="22"/>
          <w:szCs w:val="22"/>
        </w:rPr>
        <w:t>Utilised</w:t>
      </w:r>
      <w:proofErr w:type="spellEnd"/>
      <w:r>
        <w:rPr>
          <w:rStyle w:val="span"/>
          <w:rFonts w:ascii="Arial" w:eastAsia="Arial" w:hAnsi="Arial" w:cs="Arial"/>
          <w:sz w:val="22"/>
          <w:szCs w:val="22"/>
        </w:rPr>
        <w:t xml:space="preserve"> effective communication skills to enable successful resolution of issues and conflicts.</w:t>
      </w:r>
    </w:p>
    <w:p w14:paraId="52CC86DB" w14:textId="77777777" w:rsidR="00947C69" w:rsidRDefault="00000000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Used social media to expand market reach and facilitate sales agent recruitment.</w:t>
      </w:r>
    </w:p>
    <w:p w14:paraId="0B5E6B62" w14:textId="77777777" w:rsidR="00947C69" w:rsidRDefault="00000000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Provided </w:t>
      </w:r>
      <w:proofErr w:type="spellStart"/>
      <w:r>
        <w:rPr>
          <w:rStyle w:val="span"/>
          <w:rFonts w:ascii="Arial" w:eastAsia="Arial" w:hAnsi="Arial" w:cs="Arial"/>
          <w:sz w:val="22"/>
          <w:szCs w:val="22"/>
        </w:rPr>
        <w:t>organisational</w:t>
      </w:r>
      <w:proofErr w:type="spellEnd"/>
      <w:r>
        <w:rPr>
          <w:rStyle w:val="span"/>
          <w:rFonts w:ascii="Arial" w:eastAsia="Arial" w:hAnsi="Arial" w:cs="Arial"/>
          <w:sz w:val="22"/>
          <w:szCs w:val="22"/>
        </w:rPr>
        <w:t xml:space="preserve"> leadership and established business vision to achieve sales, profit and revenue goals.</w:t>
      </w:r>
    </w:p>
    <w:p w14:paraId="404A50B0" w14:textId="77777777" w:rsidR="00947C69" w:rsidRDefault="00000000">
      <w:pPr>
        <w:pStyle w:val="ulli"/>
        <w:numPr>
          <w:ilvl w:val="0"/>
          <w:numId w:val="1"/>
        </w:numPr>
        <w:spacing w:line="280" w:lineRule="atLeast"/>
        <w:ind w:left="640" w:hanging="261"/>
        <w:rPr>
          <w:rStyle w:val="span"/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>Oversaw customer interaction, quality control and stakeholder relations and addressed complaints to improve service delivery and increase client retention.</w:t>
      </w:r>
    </w:p>
    <w:p w14:paraId="7E0651B7" w14:textId="77777777" w:rsidR="00947C69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Core Qualifications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53"/>
        <w:gridCol w:w="5153"/>
      </w:tblGrid>
      <w:tr w:rsidR="00947C69" w14:paraId="483C080A" w14:textId="77777777">
        <w:tc>
          <w:tcPr>
            <w:tcW w:w="51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79DB41" w14:textId="77777777" w:rsidR="00947C69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Financial Strategy</w:t>
            </w:r>
          </w:p>
          <w:p w14:paraId="04DD3D89" w14:textId="77777777" w:rsidR="00947C69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Bookkeeping</w:t>
            </w:r>
          </w:p>
          <w:p w14:paraId="368E59FB" w14:textId="77777777" w:rsidR="00947C69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Issue Resolution</w:t>
            </w:r>
          </w:p>
          <w:p w14:paraId="0E1EC848" w14:textId="77777777" w:rsidR="00947C69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Financial Management</w:t>
            </w:r>
          </w:p>
          <w:p w14:paraId="4DF61A51" w14:textId="77777777" w:rsidR="00947C69" w:rsidRDefault="00000000">
            <w:pPr>
              <w:pStyle w:val="ulli"/>
              <w:numPr>
                <w:ilvl w:val="0"/>
                <w:numId w:val="2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Quantitative Business Analysis</w:t>
            </w:r>
          </w:p>
        </w:tc>
        <w:tc>
          <w:tcPr>
            <w:tcW w:w="515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C7D0C" w14:textId="77777777" w:rsidR="00947C69" w:rsidRDefault="00000000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Business Planning</w:t>
            </w:r>
          </w:p>
          <w:p w14:paraId="78363D93" w14:textId="77777777" w:rsidR="00947C69" w:rsidRDefault="00000000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Employee Retention Strategies</w:t>
            </w:r>
          </w:p>
          <w:p w14:paraId="53E5394C" w14:textId="77777777" w:rsidR="00947C69" w:rsidRDefault="00000000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Business Analysis</w:t>
            </w:r>
          </w:p>
          <w:p w14:paraId="1BD3ED0E" w14:textId="77777777" w:rsidR="00947C69" w:rsidRDefault="00000000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Employee Development</w:t>
            </w:r>
          </w:p>
          <w:p w14:paraId="2C3A00C3" w14:textId="77777777" w:rsidR="00947C69" w:rsidRDefault="00000000">
            <w:pPr>
              <w:pStyle w:val="ulli"/>
              <w:numPr>
                <w:ilvl w:val="0"/>
                <w:numId w:val="3"/>
              </w:numPr>
              <w:spacing w:line="280" w:lineRule="atLeast"/>
              <w:ind w:left="640" w:hanging="26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Process Improvement</w:t>
            </w:r>
          </w:p>
        </w:tc>
      </w:tr>
    </w:tbl>
    <w:p w14:paraId="420D413F" w14:textId="77777777" w:rsidR="00947C69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118CF105" w14:textId="77777777" w:rsidR="00947C69" w:rsidRDefault="00000000">
      <w:pPr>
        <w:pStyle w:val="divdocumentsinglecolumn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High School Certification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 w14:paraId="67070C34" w14:textId="77777777" w:rsidR="00947C69" w:rsidRDefault="00000000">
      <w:pPr>
        <w:pStyle w:val="spanpaddedline"/>
        <w:tabs>
          <w:tab w:val="right" w:pos="10286"/>
        </w:tabs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companyname"/>
          <w:rFonts w:ascii="Arial" w:eastAsia="Arial" w:hAnsi="Arial" w:cs="Arial"/>
          <w:b w:val="0"/>
          <w:bCs w:val="0"/>
          <w:sz w:val="22"/>
          <w:szCs w:val="22"/>
        </w:rPr>
        <w:t>St. Augustine's College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Arial" w:hAnsi="Arial" w:cs="Arial"/>
          <w:sz w:val="22"/>
          <w:szCs w:val="22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2"/>
          <w:szCs w:val="22"/>
        </w:rPr>
        <w:t>Ghana</w:t>
      </w:r>
      <w:r>
        <w:rPr>
          <w:rStyle w:val="datesWrapper"/>
          <w:rFonts w:ascii="Arial" w:eastAsia="Arial" w:hAnsi="Arial" w:cs="Arial"/>
          <w:sz w:val="22"/>
          <w:szCs w:val="22"/>
        </w:rPr>
        <w:t xml:space="preserve"> </w:t>
      </w:r>
    </w:p>
    <w:p w14:paraId="146C1A5C" w14:textId="31255B3F" w:rsidR="00947C69" w:rsidRDefault="00000000">
      <w:pPr>
        <w:pStyle w:val="spanpaddedline"/>
        <w:spacing w:line="280" w:lineRule="atLeast"/>
        <w:rPr>
          <w:rFonts w:ascii="Arial" w:eastAsia="Arial" w:hAnsi="Arial" w:cs="Arial"/>
          <w:sz w:val="22"/>
          <w:szCs w:val="22"/>
        </w:rPr>
      </w:pPr>
      <w:r>
        <w:rPr>
          <w:rStyle w:val="span"/>
          <w:rFonts w:ascii="Arial" w:eastAsia="Arial" w:hAnsi="Arial" w:cs="Arial"/>
          <w:sz w:val="22"/>
          <w:szCs w:val="22"/>
        </w:rPr>
        <w:t xml:space="preserve">Four </w:t>
      </w:r>
      <w:r w:rsidR="00CF23CD">
        <w:rPr>
          <w:rStyle w:val="span"/>
          <w:rFonts w:ascii="Arial" w:eastAsia="Arial" w:hAnsi="Arial" w:cs="Arial"/>
          <w:sz w:val="22"/>
          <w:szCs w:val="22"/>
        </w:rPr>
        <w:t>years’ experience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in the </w:t>
      </w:r>
      <w:r w:rsidR="00CF23CD">
        <w:rPr>
          <w:rStyle w:val="span"/>
          <w:rFonts w:ascii="Arial" w:eastAsia="Arial" w:hAnsi="Arial" w:cs="Arial"/>
          <w:sz w:val="22"/>
          <w:szCs w:val="22"/>
        </w:rPr>
        <w:t>financial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market industry.</w:t>
      </w:r>
    </w:p>
    <w:p w14:paraId="123BEB61" w14:textId="77777777" w:rsidR="00947C69" w:rsidRDefault="00000000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AWARDS AND ACKNOWLEDGEMENTS</w:t>
      </w:r>
    </w:p>
    <w:p w14:paraId="1FC1A54F" w14:textId="77777777" w:rsidR="00947C69" w:rsidRDefault="00000000">
      <w:pPr>
        <w:pStyle w:val="p"/>
        <w:spacing w:line="280" w:lineRule="atLeast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Honoured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be invited to the United Arab Emirates (Dubai) to attend the global Dubai forex expo as an appreciation from </w:t>
      </w:r>
      <w:proofErr w:type="spellStart"/>
      <w:r>
        <w:rPr>
          <w:rFonts w:ascii="Arial" w:eastAsia="Arial" w:hAnsi="Arial" w:cs="Arial"/>
          <w:sz w:val="22"/>
          <w:szCs w:val="22"/>
        </w:rPr>
        <w:t>LiteFinance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for a stellar work done as an affiliate marketer for them. Invited to Tanzania to host a forex training program. Hosted five forex events across Ghana.</w:t>
      </w:r>
    </w:p>
    <w:sectPr w:rsidR="00947C69">
      <w:pgSz w:w="11906" w:h="16838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CA6E4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820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7A7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C24C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D45B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3A91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B2DF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226A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EA10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DCDB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A4A9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4AF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E8E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D076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44F8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ACD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204E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92A3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DD088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9454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D80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64CD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A019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AE6B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7A2C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DCE1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541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487084894">
    <w:abstractNumId w:val="0"/>
  </w:num>
  <w:num w:numId="2" w16cid:durableId="997999530">
    <w:abstractNumId w:val="1"/>
  </w:num>
  <w:num w:numId="3" w16cid:durableId="50328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C69"/>
    <w:rsid w:val="00947C69"/>
    <w:rsid w:val="00C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5821"/>
  <w15:docId w15:val="{16076DB8-674E-47F6-BDBF-0F87D663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ocumentname">
    <w:name w:val="document_name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0"/>
      <w:szCs w:val="20"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000000"/>
        <w:bottom w:val="single" w:sz="16" w:space="4" w:color="000000"/>
      </w:pBdr>
      <w:spacing w:line="280" w:lineRule="atLeast"/>
    </w:pPr>
    <w:rPr>
      <w:color w:val="00000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SARPONG</dc:title>
  <cp:lastModifiedBy>Hassan Tanvir Mansur</cp:lastModifiedBy>
  <cp:revision>1</cp:revision>
  <dcterms:created xsi:type="dcterms:W3CDTF">2024-01-19T11:12:00Z</dcterms:created>
  <dcterms:modified xsi:type="dcterms:W3CDTF">2024-01-19T11:12:00Z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039faaab-8d25-49cf-ab15-0ce689fcfe94</vt:lpwstr>
  </property>
  <property fmtid="{D5CDD505-2E9C-101B-9397-08002B2CF9AE}" pid="3" name="x1ye=0">
    <vt:lpwstr>oCgAAB+LCAAAAAAABAAVmUWy40AQBQ+khRi8FDOzdmJm1unnz1rRjnZFKV8+m4cxDuOYH0Tyvx+CkDxLISyPUCwF0zACsQf0plWe+G+4+SFIpM6obbzKHPXsHTBjp90vXT52AbVV5zUB46ARI9vv7FWaks1aoo3iOyuMWQu+Rlu/jutGa8Ay2cud1a/5xg+N99wdlSPlhTYka96xsiHgOXMX5DRU7jeZTqvMwIANd4/Jhl3/+VRKA3kH7RPGVsu</vt:lpwstr>
  </property>
  <property fmtid="{D5CDD505-2E9C-101B-9397-08002B2CF9AE}" pid="4" name="x1ye=1">
    <vt:lpwstr>n0JVa0/2N3h6BHuqmeKyaotynt/c1Bkvc6gBrNW34OjUDDH/ZSm88cDLjxnErjb+BM5T3JwOm02aN7RxAup5TB6qw8psSV9vQSuZbzR+afqhIpo7AUFrAr3eLsnErk2UXJ8V43B+b11FR1OtSVeihEl+JPi0PDWnGsq9c7topLkCmVWET3vhRaTHSN2u2jAsnRrH/zROLwM5P4ngHyH5M+zbYjXZDevf6rF+lGN6upy1GXGDNs8zko9rl+TY+NQ</vt:lpwstr>
  </property>
  <property fmtid="{D5CDD505-2E9C-101B-9397-08002B2CF9AE}" pid="5" name="x1ye=10">
    <vt:lpwstr>FVstPwCtycLwXskXara0slXkNEsXtyynfn68rx6s020N/UH1x5s11zW8k5f6NRzEwA7r2ZsXw0bEgu8nPJm2f0d1iu2g4PNCux35ikGC+w+fbUiqOlyGPsssRzW8mAKtFFRYOlw939M6/CZGvvzyCM3VE94PCobvqx4OFzf8BegR7zjBHS5DdF8z5YWphk8o+wHWUv3GYBEOdJQ4FWUNWVHVnaXYF8dG14DorFM6Vd3qkkGR/lNoOQP9yro9nwt</vt:lpwstr>
  </property>
  <property fmtid="{D5CDD505-2E9C-101B-9397-08002B2CF9AE}" pid="6" name="x1ye=11">
    <vt:lpwstr>rpTuLRLME1O981rAHXlo87CW097+/PqmVNOQiscHlSC2sCQcoFjEmBAgzuBCyjpeMD2AXcEmQZfkbumVLVpN1qEFcnLmFA+a+HGsbTYN13lXe4g/2YPEjQ42DKyH3EwL1AzHmVUdTACqK8GvQm8TUoQWOIUUCHLte5fNPY0kJLudU4eQbwl/ce/1ShZEzjDhbBHocPZJZb1vjBgkGU3+oM118vQnlESwws+oJHKIkW/gPsbHiTDoSxMOOGTZLNa</vt:lpwstr>
  </property>
  <property fmtid="{D5CDD505-2E9C-101B-9397-08002B2CF9AE}" pid="7" name="x1ye=12">
    <vt:lpwstr>8R+JaJLrn9dZG4r6ypekZSjOmbWan6TX0FKFuMcMOnWljjBxdQDUl5um0mpJAMQWlByTestbYILsgrF9ZJJSakU5ZwsfhrfvJ4oqAh2I+cNnmLw6wNVr6UarBuIhPRWpDZgBNRUF4cf/nXjsDP0KE0WM1bDCrk6yWljoWaldpTWCc+Z2mowR44vHotsuvHrdCV1yzIkxQWmDiH2vRqquO+XjQjk6NYRXGKtr1AFCwTFACCWNCd6c/8y5dKM/ln9</vt:lpwstr>
  </property>
  <property fmtid="{D5CDD505-2E9C-101B-9397-08002B2CF9AE}" pid="8" name="x1ye=13">
    <vt:lpwstr>Z3ky8ftXoC0L08VWtaW/AuYxtIdWbvtjRVcqkw3vqNFZTxi6WNpmbD/SokyA6FE2QY2qCpvQCx2/aWl2owK3uGpBeWwTHtoKWaHrMQelB23LsDE6MLx0L1NWHItcFTHJmmJXvkQ1me4aI4LfDSUyTwzCvXgafbD3M5VrzqGytbHYntqougiTiSu+F39MuskJx1memgrHAfCjnzy1FnRG/Bn5eRABtyP/6gZIynShT56XsZy8vGSk5DyDIq+y067</vt:lpwstr>
  </property>
  <property fmtid="{D5CDD505-2E9C-101B-9397-08002B2CF9AE}" pid="9" name="x1ye=14">
    <vt:lpwstr>3L3ixXhp+e0oimZWQhhCcCCdS6LVGcyxniSMHO8KnTocUjttvkyvgJ5QaXjsZrqjWalKMvkVeZSMLCzSzE5/oX10J7jDrSYvFhBzEPWSbQNT7507/4CqJC+OTLZ85WJEUYTWB6eLqAzhJ65+3x3ebTCTu4zM9bysWhRybw133ouOvlBITqxw3H0EV/5XFycXeUwyCBsf3jIoCWZ2pmqSdM/KwfZK2JTzAkQNK/rVDBeHbi843LfkpqUeTTO4qB0</vt:lpwstr>
  </property>
  <property fmtid="{D5CDD505-2E9C-101B-9397-08002B2CF9AE}" pid="10" name="x1ye=15">
    <vt:lpwstr>D9W8tiVCQmHcKq/IS2Rc+vU8YWM5GeH0fccHu9ESmL0jIkiVUVoQ9R/3cwE+mLYHMX+yzTyiSi0QvS/A60qsbJvughvPnDF1Y4u5rFc3ryEeG2IVs5W4/G3i0m64+LqNvmQhPd7coVJTqXjIVbc/lXZpJAaRN9eQ34poiHeiXzj9qP7cZKQCsZCCue5sUFBW6Ac6a+qdTGNXfbzOXtCqn/9DjTUMpdnu2WC9fo73pqj0qcOTfn3rOAlC2vW2p10</vt:lpwstr>
  </property>
  <property fmtid="{D5CDD505-2E9C-101B-9397-08002B2CF9AE}" pid="11" name="x1ye=16">
    <vt:lpwstr>ay8LIUlRAkhA80eXJYvNwx+cw5eWOjJ0EuAl5o0UhCAfv6aVtoFyfcS/Jn0VIvr7yDnDTywfXt94fY/Zy8i0hf4vCLnyfmF208PDkGjZAgQyoARjxn87xmtsAzGjN2f3n+FpIU0TbVhEpGGdf2ZWonAH0/MzjrEP6zSiaX99zbLsv37/t+d7e/19tTn0o3NOskxLasJFwjb0tHSl7dw/OnxdazbOWf86b7bNXKGkxKadMydgRB+G9iyeUiIL31P</vt:lpwstr>
  </property>
  <property fmtid="{D5CDD505-2E9C-101B-9397-08002B2CF9AE}" pid="12" name="x1ye=17">
    <vt:lpwstr>bTAVcL5vXSwDfl4yNYdjPVreWsR5HT6L4qq1k4JMcQZqA3g9g4mJCk9ZHuFrpjT/kuNoflX5WrVFGeU4sMiRrxJxjpNyM4z/xPl8ps+tXxMeTvFibIhguh5agAFF/JiD9hKNV+LbIQVh6xSHbZsMNXzy1lgNiJGLb6aQ6oRnPATQ1+edcdDf5MqY3U2OCgxo3KNHmNFH3B1gmVJlpdPu6vj9dsJK/KHPAfbiuBwB0rdlmd8fho4FggMGTnDp+q+</vt:lpwstr>
  </property>
  <property fmtid="{D5CDD505-2E9C-101B-9397-08002B2CF9AE}" pid="13" name="x1ye=18">
    <vt:lpwstr>yC1pb55UwgxirwWscslBXLq292VnlqjHX1c9R2PrlCQphR1OZDkitg+5zzqU/XGIU/xTSrYNRl6NHj1OTRYcIepM93qXpvgOvrinvSEqlds20gkPiXWEdfzI6VMjaDzhS7Ajikmprj/gTiL3GDx2Ps9+8Y35/CyOL644B1X/ZdYy09vz/IciS1QZ2wkvn75e6O/qHeDudQAhpxLsr5y8KSToMRvvlLPpTruEp7FwX5CuWzwext2WDVAsfVTB1iZ</vt:lpwstr>
  </property>
  <property fmtid="{D5CDD505-2E9C-101B-9397-08002B2CF9AE}" pid="14" name="x1ye=19">
    <vt:lpwstr>IwhEcsY5dR7FWFlqRonFSpCN1a299j1jKPVidQFCqdzvKg+Im6XVKQ+ii7VrCsG8YdesN3wcIOxPPyDdTyNa3LH3mivOu7MNtBuyyq06Qdlj/bd1jETqbLTBOIZVn2xITKKj6ZGlfOmoJnPLzO+MgFSpi84/g5y0VcDq4J1MRr9NbbdESsdTZGR0GxSWHUkB/XDMfYSmMXFFO/XVxGae7MKih+foTXzRz8MI/JrP7b7n/H84Pvk2TgObJ9kGmnP</vt:lpwstr>
  </property>
  <property fmtid="{D5CDD505-2E9C-101B-9397-08002B2CF9AE}" pid="15" name="x1ye=2">
    <vt:lpwstr>G4oUfWkrb/vhyRgc7GFKzy0MPibTJeI6XFWo68Yt4nu7pcbwO6xR2DzM4QyTHYGhcumxUrjD1NO8cLDFYLbtcMDHXmVLua8X8nhMkXMsZLIx+4tFIZYLbiJkbfWOSSAlYStny9ThAjUIP98ttHt25o5wA2DczTa2rbr5PDyjRyFXEzebuxHqIhgfunozUV5DYMa6UPE134MAkYGHZZhZHQOIxmcjZzmIXtdSUkhrWUV0vI9bSmTlMy6ClQ7VMpi</vt:lpwstr>
  </property>
  <property fmtid="{D5CDD505-2E9C-101B-9397-08002B2CF9AE}" pid="16" name="x1ye=20">
    <vt:lpwstr>lrtPptTcKJXQ8g+POQ7WQ51jd1S+HdCUX7pzKvbr6QtEdomtHuiHAnKeM/PqHlmkd3JpK3pqukOsa7zZFpS3Cd1nf5/qfQaeZ1BxRV+qFE8U+61L13+eJCMH+7tb7lbVLm/m6obK+XF32JLPR2HMqsYkYx3397wuhWl/5uIh0F+h6CRXt+hrXU0qQ5JfzepKb8e6A/bf1y9DmuPDH9yNnjkEZyUAL+fWZpQ9UuWrUDHeFnp+X/QVEv78iLPOyoj</vt:lpwstr>
  </property>
  <property fmtid="{D5CDD505-2E9C-101B-9397-08002B2CF9AE}" pid="17" name="x1ye=21">
    <vt:lpwstr>rsNtR39gI/tgwhZYqGAZblH3BFjVQhhHTWWsgguCmDgha8Jow5XpkBPtphViL5Cv+I5RG6Yfu2LZTJWSNTFlrs2zywsm1vtBNB/WQKzodsMn+VXOylmyU4GXnWvKSggwbL6O/BjMykgHYHjVUy28WTu0K1cvbmfnHZU1UaOInOTcEy5aST2AOTnnbcBcf0nPzldW3jCgy05zkqNRQaBkQWom8Lcj064DrCoOrhx+YQtCvYwtFVKeYqfLN/a4quF</vt:lpwstr>
  </property>
  <property fmtid="{D5CDD505-2E9C-101B-9397-08002B2CF9AE}" pid="18" name="x1ye=22">
    <vt:lpwstr>jlL+wDh7fWntoaOyZEXFi48WeXFtsLJQQossNHZVpzcGlDKLDypjeNYykUQhjy9nRkE8XeKuxxSTa1XBvBuRWHjh+TXGZpLyhusS2Y1nQ/kxVYniIe6kxOUYFEXIA576uZT3+Fu6rSBVa22cbZ99jgnRLJQjuRoHdvGzb6kBu9QxuEeaWnXziR5cNGUOhrDs/rnYjGRCZjvwkXHBTFgR+uhIFCGisSQX/y+/PA/G+ayXETckF+YNVBLDf/eZGwM</vt:lpwstr>
  </property>
  <property fmtid="{D5CDD505-2E9C-101B-9397-08002B2CF9AE}" pid="19" name="x1ye=23">
    <vt:lpwstr>AsgUIVD+UG3PnQJpUZBi+bQEyLH/HmVIppL5iFz0rIvmGZJwAtttFCe32aqORirNSl/d3h+Z/r1+8lV2vGjVanbUDvrYskj8tid/yASVX+BC0usz2Gc4/2Y3Kxo/yMKdI2x5pC2qv7ZkgL25OrC4BS+Otl/0eRVEK8df/HKt+ujKm/SXLPp4k0fsccdvQHS8Uj3UCJ6pEvDhd7qTw0pR6SUIN1YFi0+mh2vEBAl/eGpLxfofMa7vv56LvpaO9s6</vt:lpwstr>
  </property>
  <property fmtid="{D5CDD505-2E9C-101B-9397-08002B2CF9AE}" pid="20" name="x1ye=24">
    <vt:lpwstr>q2y5gaqdsyb9xts4OOHJXUGxZe2v+0FTujiw595yj97OEBWsExY6uYxPfdnEJyTYSfEIgNce9pA5bLbobPCvR31F9XPqn0/RI0Ut5pwPSMatEl5N79WZu4Js9klmGDd+8zdn46U1RJPwbl3endz4eVI9of87ZOGHfH+3VkHVSDnDhKyWcGacWQQ2JYpG+oFX21CK4e9LogN/cs77BxGfmGs2PreLm1rZLWhmN2GeTHaXMzPSmCap6A8wlImFfU7</vt:lpwstr>
  </property>
  <property fmtid="{D5CDD505-2E9C-101B-9397-08002B2CF9AE}" pid="21" name="x1ye=25">
    <vt:lpwstr>RNrmmk3k0U2V8rvxP5tNS28QTeS5Vq4JwjCYY4oiolNWPQF8KIjz4Oe/jXKMQaj+Kb7499LpZelLm2/Scmt28QfM0IArjjrSLjGgyRTNHEp7h9z0CEUL23JLpE7gmp9pAZ/WnB2fKulmwIIReQ19QvfQwvFrAQxrEnruBB2agPGufauQbBqvkpd5R3A+Ie7eSwOEdqga9SVH0S4MInRrMFkPcNVvXCX4tSY5FbGA/f+D4/QAavxSuSFZBXjHuna</vt:lpwstr>
  </property>
  <property fmtid="{D5CDD505-2E9C-101B-9397-08002B2CF9AE}" pid="22" name="x1ye=26">
    <vt:lpwstr>Q8lvvGtBCxZop4sG+5X6p+y1uu1hBsVEHpMPhGa5M5nkk1daFYzUHkgzO3QdHvPsb6QPe56SDipa96ikTdYjmyHeSBG/a+JCZHfYYVrrJEcGKW4eWWDI1OovBlxLRumvJXFgRKhLS/cPxuWwG4+6mOunQB0dpx/iv5z4kzv+4bEbJPGHNnU9yCbyAfcTe8FvLbJG9Lpsjh/mdiv6Ft0eS7flBSPD5+Y1+hHVpbuHuXy9Vggm42C28QC7jmWGVIE</vt:lpwstr>
  </property>
  <property fmtid="{D5CDD505-2E9C-101B-9397-08002B2CF9AE}" pid="23" name="x1ye=27">
    <vt:lpwstr>myUtKv2RCEOQ/j5kNT2FeLNHaYjq8RJU5b/ZSllBP72V3xI0fH1vd/vlvhkXgxjwVuXWdl5XNQUS0wsdgrUxVzBnItq3kaM82AMoMJT6Poh1eipwAvWXxYJcfE6UqGoYgTDjvpMB3rrJu0hwfPJv32dXwqdW+Ng5D51FUX3Uyv4OezsYOtO1tGfadVGAw1u2yDheJHeH36AXBGQv8WntLIMhiPEp44odgZ6I/+2P2T+kI0X1ng8Ktmi4sPlvOeZ</vt:lpwstr>
  </property>
  <property fmtid="{D5CDD505-2E9C-101B-9397-08002B2CF9AE}" pid="24" name="x1ye=28">
    <vt:lpwstr>UAPO9yLWJbSZFu7cFW7uPeR8G2rDBGMsy9SaQGxFwwFXgV/nZRKr9KdYyjoNU7AjjIkfKhPj0plr2zcFXvOikUzymFoRJ3TWYyHa8h1iuyAGrSyZ1sNYI69tD/wcDHG9niTESjx206HH5k2swG5CRPdqfUGmzhx7NnJfuPZWw5j6F3QPXpsVTyad8P5NyURNHsb7h3rmW0jPTnwTu/sKuo/qq5xNvYewoO8Mrf3Vv2ZVbjN6/izDiXYCZ6saHt9</vt:lpwstr>
  </property>
  <property fmtid="{D5CDD505-2E9C-101B-9397-08002B2CF9AE}" pid="25" name="x1ye=29">
    <vt:lpwstr>eImYNs1s1IIip7NsNU8Itg/44rg53uNymcbLYb+waAkHJGfEXaWwHNDe9RttrSKWpLnkpMy3vmnM0Ealt8u6mPKeYY4vY3ThlFPjz4I1xqLDN+utBvQhv0V5Yztfp/wCyDVMwheMMYA23510BdE+gHnSUrXcwIM3W3jaGTKNh+10CH3LLa/ap8B86LKQ9ZtCvxH3AXGbeen0YwVm5VKSMVRItYASV/+soC7rElLz4nyJCO+TjaDOHDpC7VQI0ht</vt:lpwstr>
  </property>
  <property fmtid="{D5CDD505-2E9C-101B-9397-08002B2CF9AE}" pid="26" name="x1ye=3">
    <vt:lpwstr>UXi/l1s9CyH4F2vdGdHe4vwYhpiItGC1dISCtH2YZ4XbYYTN/ixY45nmCHMS3Ooe4J+iHnW162Apce9laimrMAbKA9I4xxIAgBiquPYKVPcGYkHgpfNPGJYWnbSyZh3So7v894nM1MK4KAfYTxeiRIaobEdF2BCIrgzat3GWd/HJsD2e9T3W1j8iBOkwotGV3g+DvJRDg2+kIQRx89Vb9cdZBVPg26XcCDdzUr7rU71Zsvf0IIlEUUSQ5fAFAHn</vt:lpwstr>
  </property>
  <property fmtid="{D5CDD505-2E9C-101B-9397-08002B2CF9AE}" pid="27" name="x1ye=30">
    <vt:lpwstr>ApBu0+6yBGQqEytZVrYtScEqv7rxHOh3Utl3yXfgmRX8q2k9Edb5blTPZJqYiYLvbnaZjRd6AGqlscM3WlSGXxtP0pBS0bGg9cUEvKBgzWUS2HrwJ2Z2SgErE5xkX8W780P1utfMLGEofL5TUQSh88eln9jVTWRgR46Ajj+fGXONSlt3TxRfR8BNTSpcipZUfRtTQyDG1UGY8dYPyWDmDDZWvn7tf/8GhSvMTzCue0dkrMGQR0vJnPF+BPFFEog</vt:lpwstr>
  </property>
  <property fmtid="{D5CDD505-2E9C-101B-9397-08002B2CF9AE}" pid="28" name="x1ye=31">
    <vt:lpwstr>KIpei5XZ+LxF8YkhteAboeRnFzbmKXAH76E5kgzio6cM8Vj4K+f1MYWIg8e83/RH1LQNlJaw0Xr81Mz1gawdZIIzg11doGP/WVdW5Nwd2ymWAA4tgBdU+ZSYne08ENU2amH4iqsbHNXwd7065cUdABGBDtdL9AADV0oXvlJGRyIWzMxhQcajfgjYt3NMzEDbxWoHal1+Ut+dYCX2Rer5w0769vjC7+MYEj1RcHO+XGZ8mYDKm0g7GOwuaD58+1J</vt:lpwstr>
  </property>
  <property fmtid="{D5CDD505-2E9C-101B-9397-08002B2CF9AE}" pid="29" name="x1ye=32">
    <vt:lpwstr>TB40W5U8dlAhBOugztJSFMOEs6mKHn3zryh5a9Iqp+iwXh5wLbNVimi9wHwOku/mIY7ftIMW2Ro9eQk9SJhjjfk5NAd5v2oo1Conb11uOKz4QrcQ8EFIL9ndJimoFTms59spAyIeHWI5veN0B6Z9M91LRAq1tW6G+ajpW5AYlKuRxbCiAhJ3+zIi5lPIqeZtktIvznQsq2uNHXr9C+VE+ROWrGD7c1pgO+NgwIq0iAwX+ILEkQWeP3MjoXscug8</vt:lpwstr>
  </property>
  <property fmtid="{D5CDD505-2E9C-101B-9397-08002B2CF9AE}" pid="30" name="x1ye=33">
    <vt:lpwstr>wnYFZ4Kzyhi50MuBnKBaPwnXkQUNPD7XnlLY25wW+zQH8LtD1lHpruE9FXXsQ6Ba+W8ZO/YmRDxwZayoS405w29bx+xDnbgSNKY1XbKLfPBggRRWE4f2R+8+YuIoOrZ5TeWPC4heNQAxUf3VjS83hne8wD3oCHumceYKFxIye+t02pd+G5egNxvAkf9GmqOyrX0lwm+0ivinb1yp16fCvqqVHG7RP7wdLR3ao/xWe3FvpgVvumRYGbhK3+hI9hq</vt:lpwstr>
  </property>
  <property fmtid="{D5CDD505-2E9C-101B-9397-08002B2CF9AE}" pid="31" name="x1ye=34">
    <vt:lpwstr>5PvzREvMPSUeGeNVQvG6yuFdxkp7ah1HE5lt3HfXm9ovrBG9payyUjKT+0tDfOxBmoU57qNkYbjsa++Ke5cNxHYkCr1F+c2Ph9rFZDzPTldQXCvXLmYu/fLcVHgfbCjfbY4j9tEOCYuk8O32KHWBccZsmN+PP3zzZ+f2vGhdeERfMljTb4W6bSvSa9/P9LU2VoJLTgfaTeEJu5j/q9k3Ckf9WceqRtptR6bI0HI/9AbMI2L8GPHL8bZH+Ys4Dba</vt:lpwstr>
  </property>
  <property fmtid="{D5CDD505-2E9C-101B-9397-08002B2CF9AE}" pid="32" name="x1ye=35">
    <vt:lpwstr>Po//5TjZymXuurJFs6x/ToyOd4uuUGSjbotTzWciiSXpT5BTI9AeLhTiffMi1ldbdXLjiyY4RpYuBBkkB2DzgSP0+OHGSjdpAHQGH7xTTR1A+v+VtSy41yoQKKl8RMEA/XNJFPWyTgxlxyhqUPHnT+tTOy/C0ViLWpYGCyudhbIy3+LeLHrnjc0qP2+QdIXnFfmN5GQ4yVT5O6afjkSb0AXkMB9hoVpQbf456Y4ZebkrPlZgzdRZ9zMKzpsP1a/</vt:lpwstr>
  </property>
  <property fmtid="{D5CDD505-2E9C-101B-9397-08002B2CF9AE}" pid="33" name="x1ye=36">
    <vt:lpwstr>yPHDLf2BD3J9bYH7K4q7VOmEoqv1PbWOaPmdWqE6QZxizCXoXy9iC6b8WERWHke6R2Cf05R95ciRrWgn7agtsTrV2wVlOw5WIlZqCZuB5LK+HYwD9QS5UjRHHduTaDmCRpxGh+Jt01cRHfsMi9wf579slXPvpBa62mR2TYzIj0ibG2dlLguXdajFfXWddsifJlbW/uywjsNv5LZ/r0bU7nejCs1PEWwCqq8Fkzzfj8Gn/h3r3P9Yjk3Ejz8uGHH</vt:lpwstr>
  </property>
  <property fmtid="{D5CDD505-2E9C-101B-9397-08002B2CF9AE}" pid="34" name="x1ye=37">
    <vt:lpwstr>8kT6I/tusA3tK/hYI28iNWU/JvIlmAelezDqVdpkAnQFG5eedECRYSb6kuvT3MrgLLext7q10SKSm8ywLEDZvWNz+wV7+kWigXYz1nBUDEaVg8JdlW2uxwTQXECOFHTEmPQb407Deg9EQb5t8uvzK9Zf/rtSPFD3oEdFYCizeWeaXuxxlxBhMuObLx4cF/LzRIEY+6reJ1ekn1vUWYEC5fF8h1AEZHd2Uy3IRkBEgFVF3M7FVCrpBVPql9iGU3a</vt:lpwstr>
  </property>
  <property fmtid="{D5CDD505-2E9C-101B-9397-08002B2CF9AE}" pid="35" name="x1ye=38">
    <vt:lpwstr>9+9oWM8PhOyp3qO01EaUBZSTtcrQfNliliyMseDSaXYCuBjCsRF8loqlCiKM8oB2zF8PQOBdov8KiRbfQd1C0yI1npdiX44GpnLO0wf2xstSx60N4gBD/4eas207MGhQxC3p5+vZruL0KdqhHy2A+sRup39XUjMfcwf7MLTcMEAZ8zHbbBPxRxdyCAwhEO/l9iLGne6njZHHimS3+T1SY0/TPjaWz99sfif/3yFxBZo8FMTuNqZv4ir96eR5gyz</vt:lpwstr>
  </property>
  <property fmtid="{D5CDD505-2E9C-101B-9397-08002B2CF9AE}" pid="36" name="x1ye=39">
    <vt:lpwstr>OS2sE5QTS/Detz4PF8v3GFCEk2XnXea4Dl/jTHc0Wp6JStqFMjcf49OHcd18nE6vI0f8L6LM768Zvxpq/PWp8M1gSqwwsLNm7DgRsQcSlculOSwolVjpr+0qbtv/DDwUTWnfbcrmAn6RKyhJirqAyGEkGjkqfR7LbL7/zd7a3iVeztaaxiSceShmEwUx+TrLJS2Put2tE5gpb/T5fPFbxAgwXEMewZTVG6mQ4OfCbSYt6Gbx9NS+qw3KvRRZ6nN</vt:lpwstr>
  </property>
  <property fmtid="{D5CDD505-2E9C-101B-9397-08002B2CF9AE}" pid="37" name="x1ye=4">
    <vt:lpwstr>o5GwBObGCPTL19JyCbY/BdTiwfVToy17X0TWCqYMAwqGvjxpvf/tqEvt0MIqocpOBHQN7FETwBj6+zE/JCfoOvTjps9WMmeH4kanUbSYnKNrX1OGj+r3CYYJRp/oE4j4dpNYr+WlaEQmv59uzyxOBeXP+O1iSJA69O2Aw1t7+KvH268bmqyMhYzRcWi1abvBX7TnnaXfRY6WRCimchuh+qxYMnNFOv0Z9K6VkU9czdH9JNUiwqydpF/UKgmElAT</vt:lpwstr>
  </property>
  <property fmtid="{D5CDD505-2E9C-101B-9397-08002B2CF9AE}" pid="38" name="x1ye=40">
    <vt:lpwstr>9Vv8CoEysvLF89T8Uh3scnZOJwMb87gxzDTGGmyVQCLuNoblfozv1o9eqtujpgBe+HIFcvhQC7nVCMPZrUi7rVzrO7wR6PZKjkJpf3iXdgk2+v4cS77q304dvL3KuS0t7ydE7yWsafaueKPYn64sRvoAqwwFJLIEVO9GSKX/rLrbsKf1er2twr/3SLRWADO9Z6GWx7CK17Crh0nGAhrkOKWi9i87X/Ok80Oe18CsxiVBGIrRQvVkYhZLQCgkanP</vt:lpwstr>
  </property>
  <property fmtid="{D5CDD505-2E9C-101B-9397-08002B2CF9AE}" pid="39" name="x1ye=41">
    <vt:lpwstr>7gByIY8l5319XFuwr1jaj9Anc4isCZrpSx0unmErwQhcCoqb49xxkvFfj7fnwEvcf1YB6OaAoAAA=</vt:lpwstr>
  </property>
  <property fmtid="{D5CDD505-2E9C-101B-9397-08002B2CF9AE}" pid="40" name="x1ye=5">
    <vt:lpwstr>YmMv8EblP9RN5sOI0sSORelxwM3n2XacsIrgc4QMonHXbMc16sGbsPpeewwJtJSwVt5jxxlG1gKoFvFgzdNIHWzvZKRNQfZHXidbvGT18Fg3Elex4OcqVtAWSZa6afcIfcmL3mh+XsgYxW0oYENC0V7hhcFdZKfP8cl8UPXtIFhTysSUvhEkExfoTuFEURGlO3rZUJJs/lGxpOtL1ESofj9eOxWcDkP4y1hd/kp6Sg5yLUMosJyrU4jg42U3Jb3</vt:lpwstr>
  </property>
  <property fmtid="{D5CDD505-2E9C-101B-9397-08002B2CF9AE}" pid="41" name="x1ye=6">
    <vt:lpwstr>9Dqc1OJqpGL5tzveZ8nwm6zDkhORYM+Lj5f+i2+fHLjKEeA9378PLp0d6XnkIMJnWEMPRwXavaZVKBDoegK5V+ibQTjLwbon0RVGsgy6R40AT0Y/EL0sxcgfNe3UqcLg6llZ2YHJtbYUS/be1avYabynGdWWuFBcnK6rx1236YCxDnFzWCmXERXPKpsi0Uq81VQCxH/du+/phzouwCTD3fgkBO09U3GjwPSVE5VQvfgHz6WO6FA2RaGfA1RYoXH</vt:lpwstr>
  </property>
  <property fmtid="{D5CDD505-2E9C-101B-9397-08002B2CF9AE}" pid="42" name="x1ye=7">
    <vt:lpwstr>ppkZn6Ez3OreQ2r7/R5t7ayVqz2Yb2FqsrBLd3nm3VL9PLIsZrzgPMqFGrZYagAE+UVpugbIYhF20lU+/Z74V5QmTPCVtLRolRFPmHVps0WulpYFQCCuOySfqpZZw+76yFc8VOlgn67XCF63szztFGEiWq4Njs5xEHXzTTOBJ4oY1q29TCbt5KKszHS1R6/CRTKkJXPmqom0NTtHKIwE+saMl+6FOjEVeTo457rMcFEIU+JDYiLOdGDNpTeUa92</vt:lpwstr>
  </property>
  <property fmtid="{D5CDD505-2E9C-101B-9397-08002B2CF9AE}" pid="43" name="x1ye=8">
    <vt:lpwstr>5AmlPdDf1jN0nQJjH8ZDjilhpgz8pV3gntocE3qM+BQNtAlMrt5G5ADXk/uy6R8NoiiyAQ39SbMYilcZrD8xBPB6A0YLayFWocFpSUIIeliAmnfbAEx4hvEhr0UDVzya0pDDF7Jr+KbA94smSlCs8Ig/kdJvOYMBhHOQDML3/K57bi9639RxAq1AjAlfreQ0E9opmdETHW3zhh48NfCOUQqjIwK34KzWCxSH6zZvpxgyGEG2XnbNGDiiR3JNejF</vt:lpwstr>
  </property>
  <property fmtid="{D5CDD505-2E9C-101B-9397-08002B2CF9AE}" pid="44" name="x1ye=9">
    <vt:lpwstr>1MuqmInVRG+AoXrvo2fGuSHgzeTV3VRgM6ZeUYtVNrpLzuBi+4QTzd+HB9+/ouGtqZldBw+8OqKXrvoGZ4v0hFaoifi84BKyoFMowb4p0gbl1lHX5t82YLtqCLfA8dgHlJb4Y9c5RgGNiHSxlgJuz3SDYhyDms/Cf9iWmCatf5ixNrnvNlXF61rAVTSnQpGGwdXibpbfY3sjzwdzXHRgC+7D6CGc5YLOVOTQp++qGCA3fqyIw7gukd+G/bR0Vmg</vt:lpwstr>
  </property>
</Properties>
</file>